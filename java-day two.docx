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1935" w14:textId="387CD09E" w:rsidR="00EB673B" w:rsidRPr="00C72AB6" w:rsidRDefault="0009069E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1.Hello and name Printer</w:t>
      </w:r>
    </w:p>
    <w:p w14:paraId="2F201A3A" w14:textId="4B55CD81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7D9AEF7E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3BE2BF77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04D81A77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717BFFB9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3D0E5AC3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("Hello");</w:t>
      </w:r>
    </w:p>
    <w:p w14:paraId="6ABCBCBC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(name);</w:t>
      </w:r>
    </w:p>
    <w:p w14:paraId="65A16697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10426FE0" w14:textId="7BE99714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2F824B2F" w14:textId="560ADAEA" w:rsidR="0009069E" w:rsidRPr="00C72AB6" w:rsidRDefault="0009069E" w:rsidP="0009069E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2.</w:t>
      </w:r>
      <w:r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Pr="00C72AB6">
        <w:rPr>
          <w:rFonts w:ascii="Times New Roman" w:hAnsi="Times New Roman" w:cs="Times New Roman"/>
          <w:b/>
          <w:bCs/>
        </w:rPr>
        <w:t>Value Performance 1</w:t>
      </w:r>
    </w:p>
    <w:p w14:paraId="0D2FF588" w14:textId="720D02C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03EB22A0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6E9BFAC9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2D20FEE2" w14:textId="78307B42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3D4FB372" w14:textId="798DAE4F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</w:t>
      </w:r>
      <w:proofErr w:type="spellStart"/>
      <w:r w:rsidRPr="00C72AB6">
        <w:rPr>
          <w:rFonts w:ascii="Times New Roman" w:hAnsi="Times New Roman" w:cs="Times New Roman"/>
        </w:rPr>
        <w:t>num</w:t>
      </w:r>
      <w:proofErr w:type="spellEnd"/>
      <w:r w:rsidRPr="00C72AB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784252A6" w14:textId="1D4B6F6F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double </w:t>
      </w:r>
      <w:proofErr w:type="spellStart"/>
      <w:r w:rsidRPr="00C72AB6">
        <w:rPr>
          <w:rFonts w:ascii="Times New Roman" w:hAnsi="Times New Roman" w:cs="Times New Roman"/>
        </w:rPr>
        <w:t>fnum</w:t>
      </w:r>
      <w:proofErr w:type="spellEnd"/>
      <w:r w:rsidRPr="00C72AB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sc.nextDouble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04F0526B" w14:textId="71FEA48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</w:t>
      </w:r>
      <w:proofErr w:type="spellStart"/>
      <w:r w:rsidRPr="00C72AB6">
        <w:rPr>
          <w:rFonts w:ascii="Times New Roman" w:hAnsi="Times New Roman" w:cs="Times New Roman"/>
        </w:rPr>
        <w:t>num</w:t>
      </w:r>
      <w:proofErr w:type="spellEnd"/>
      <w:r w:rsidRPr="00C72AB6">
        <w:rPr>
          <w:rFonts w:ascii="Times New Roman" w:hAnsi="Times New Roman" w:cs="Times New Roman"/>
        </w:rPr>
        <w:t>);</w:t>
      </w:r>
    </w:p>
    <w:p w14:paraId="33FD5262" w14:textId="50FAB984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 xml:space="preserve">("%.2f", </w:t>
      </w:r>
      <w:proofErr w:type="spellStart"/>
      <w:r w:rsidRPr="00C72AB6">
        <w:rPr>
          <w:rFonts w:ascii="Times New Roman" w:hAnsi="Times New Roman" w:cs="Times New Roman"/>
        </w:rPr>
        <w:t>fnum</w:t>
      </w:r>
      <w:proofErr w:type="spellEnd"/>
      <w:r w:rsidRPr="00C72AB6">
        <w:rPr>
          <w:rFonts w:ascii="Times New Roman" w:hAnsi="Times New Roman" w:cs="Times New Roman"/>
        </w:rPr>
        <w:t>);</w:t>
      </w:r>
    </w:p>
    <w:p w14:paraId="184E52B2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0FC72905" w14:textId="77777777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36448964" w14:textId="667D5AB0" w:rsidR="0009069E" w:rsidRPr="00C72AB6" w:rsidRDefault="0009069E" w:rsidP="0009069E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426B4814" w14:textId="5EA840BE" w:rsidR="00EA48C8" w:rsidRPr="00C72AB6" w:rsidRDefault="00FC52C3" w:rsidP="00EA48C8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3.</w:t>
      </w:r>
      <w:r w:rsidR="00EA48C8"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="00EA48C8" w:rsidRPr="00C72AB6">
        <w:rPr>
          <w:rFonts w:ascii="Times New Roman" w:hAnsi="Times New Roman" w:cs="Times New Roman"/>
          <w:b/>
          <w:bCs/>
        </w:rPr>
        <w:t>Execute the word with a Statement</w:t>
      </w:r>
    </w:p>
    <w:p w14:paraId="3854A5AE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2264E0E6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public class </w:t>
      </w:r>
      <w:proofErr w:type="gramStart"/>
      <w:r w:rsidRPr="00C72AB6">
        <w:rPr>
          <w:rFonts w:ascii="Times New Roman" w:hAnsi="Times New Roman" w:cs="Times New Roman"/>
        </w:rPr>
        <w:t>main{</w:t>
      </w:r>
      <w:proofErr w:type="gramEnd"/>
    </w:p>
    <w:p w14:paraId="1314A57C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1A1D35EE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6DAAA18F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String a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0D3018F" w14:textId="16AFFA3F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 xml:space="preserve">("May I know how to learn " + a + "!!!...");  </w:t>
      </w:r>
    </w:p>
    <w:p w14:paraId="79EFAD40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7AD67C70" w14:textId="77777777" w:rsidR="00FF6B90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0CE3C9A1" w14:textId="1170CF33" w:rsidR="00EA48C8" w:rsidRPr="00C72AB6" w:rsidRDefault="00FF6B90" w:rsidP="00FF6B90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2F3967C3" w14:textId="03E82887" w:rsidR="00EF1C88" w:rsidRPr="00C72AB6" w:rsidRDefault="006D5EEA" w:rsidP="00EF1C88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4.</w:t>
      </w:r>
      <w:r w:rsidR="00EF1C88"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="00EF1C88" w:rsidRPr="00C72AB6">
        <w:rPr>
          <w:rFonts w:ascii="Times New Roman" w:hAnsi="Times New Roman" w:cs="Times New Roman"/>
          <w:b/>
          <w:bCs/>
        </w:rPr>
        <w:t>Execute the String Statement 1</w:t>
      </w:r>
    </w:p>
    <w:p w14:paraId="49AC94CB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7CD50CA7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14536BDD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5F5DC73D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2BB153B7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String a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sc.nextLine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CE5642E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("Hai " + a + "!    Welcome to Programming Language...");</w:t>
      </w:r>
    </w:p>
    <w:p w14:paraId="1741043E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344C7599" w14:textId="77777777" w:rsidR="00530A49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3F80D712" w14:textId="74483576" w:rsidR="00EF1C88" w:rsidRPr="00C72AB6" w:rsidRDefault="00530A49" w:rsidP="00530A49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0114BE83" w14:textId="2F34BEC1" w:rsidR="00620C27" w:rsidRPr="00C72AB6" w:rsidRDefault="00620C27" w:rsidP="00620C27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5.</w:t>
      </w:r>
      <w:r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Pr="00C72AB6">
        <w:rPr>
          <w:rFonts w:ascii="Times New Roman" w:hAnsi="Times New Roman" w:cs="Times New Roman"/>
          <w:b/>
          <w:bCs/>
        </w:rPr>
        <w:t>Math Functions 1</w:t>
      </w:r>
    </w:p>
    <w:p w14:paraId="293CB3CC" w14:textId="1A0DA3E6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18CA6A69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2860F4B2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263C9B3C" w14:textId="0003AF93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7E1C0404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float </w:t>
      </w:r>
      <w:proofErr w:type="spellStart"/>
      <w:r w:rsidRPr="00C72AB6">
        <w:rPr>
          <w:rFonts w:ascii="Times New Roman" w:hAnsi="Times New Roman" w:cs="Times New Roman"/>
        </w:rPr>
        <w:t>num</w:t>
      </w:r>
      <w:proofErr w:type="spellEnd"/>
      <w:r w:rsidRPr="00C72AB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sc.nextFloat</w:t>
      </w:r>
      <w:proofErr w:type="spellEnd"/>
      <w:proofErr w:type="gramEnd"/>
      <w:r w:rsidRPr="00C72AB6">
        <w:rPr>
          <w:rFonts w:ascii="Times New Roman" w:hAnsi="Times New Roman" w:cs="Times New Roman"/>
        </w:rPr>
        <w:t xml:space="preserve">();  </w:t>
      </w:r>
    </w:p>
    <w:p w14:paraId="13D308A3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square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21FF205F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base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 xml:space="preserve">();      </w:t>
      </w:r>
    </w:p>
    <w:p w14:paraId="6076C24B" w14:textId="77071FB1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power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 xml:space="preserve">();     </w:t>
      </w:r>
    </w:p>
    <w:p w14:paraId="4708AF22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((int)</w:t>
      </w:r>
      <w:proofErr w:type="spellStart"/>
      <w:r w:rsidRPr="00C72AB6">
        <w:rPr>
          <w:rFonts w:ascii="Times New Roman" w:hAnsi="Times New Roman" w:cs="Times New Roman"/>
        </w:rPr>
        <w:t>Math.floor</w:t>
      </w:r>
      <w:proofErr w:type="spellEnd"/>
      <w:r w:rsidRPr="00C72AB6">
        <w:rPr>
          <w:rFonts w:ascii="Times New Roman" w:hAnsi="Times New Roman" w:cs="Times New Roman"/>
        </w:rPr>
        <w:t>(</w:t>
      </w:r>
      <w:proofErr w:type="spellStart"/>
      <w:r w:rsidRPr="00C72AB6">
        <w:rPr>
          <w:rFonts w:ascii="Times New Roman" w:hAnsi="Times New Roman" w:cs="Times New Roman"/>
        </w:rPr>
        <w:t>num</w:t>
      </w:r>
      <w:proofErr w:type="spellEnd"/>
      <w:r w:rsidRPr="00C72AB6">
        <w:rPr>
          <w:rFonts w:ascii="Times New Roman" w:hAnsi="Times New Roman" w:cs="Times New Roman"/>
        </w:rPr>
        <w:t xml:space="preserve">)); </w:t>
      </w:r>
    </w:p>
    <w:p w14:paraId="333376CE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((int)</w:t>
      </w:r>
      <w:proofErr w:type="spellStart"/>
      <w:r w:rsidRPr="00C72AB6">
        <w:rPr>
          <w:rFonts w:ascii="Times New Roman" w:hAnsi="Times New Roman" w:cs="Times New Roman"/>
        </w:rPr>
        <w:t>Math.ceil</w:t>
      </w:r>
      <w:proofErr w:type="spellEnd"/>
      <w:r w:rsidRPr="00C72AB6">
        <w:rPr>
          <w:rFonts w:ascii="Times New Roman" w:hAnsi="Times New Roman" w:cs="Times New Roman"/>
        </w:rPr>
        <w:t>(</w:t>
      </w:r>
      <w:proofErr w:type="spellStart"/>
      <w:r w:rsidRPr="00C72AB6">
        <w:rPr>
          <w:rFonts w:ascii="Times New Roman" w:hAnsi="Times New Roman" w:cs="Times New Roman"/>
        </w:rPr>
        <w:t>num</w:t>
      </w:r>
      <w:proofErr w:type="spellEnd"/>
      <w:r w:rsidRPr="00C72AB6">
        <w:rPr>
          <w:rFonts w:ascii="Times New Roman" w:hAnsi="Times New Roman" w:cs="Times New Roman"/>
        </w:rPr>
        <w:t xml:space="preserve">));    </w:t>
      </w:r>
    </w:p>
    <w:p w14:paraId="5861934D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((int)</w:t>
      </w:r>
      <w:proofErr w:type="spellStart"/>
      <w:r w:rsidRPr="00C72AB6">
        <w:rPr>
          <w:rFonts w:ascii="Times New Roman" w:hAnsi="Times New Roman" w:cs="Times New Roman"/>
        </w:rPr>
        <w:t>Math.sqrt</w:t>
      </w:r>
      <w:proofErr w:type="spellEnd"/>
      <w:r w:rsidRPr="00C72AB6">
        <w:rPr>
          <w:rFonts w:ascii="Times New Roman" w:hAnsi="Times New Roman" w:cs="Times New Roman"/>
        </w:rPr>
        <w:t xml:space="preserve">(square)); </w:t>
      </w:r>
    </w:p>
    <w:p w14:paraId="3063F6A1" w14:textId="1641E298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((int)</w:t>
      </w:r>
      <w:proofErr w:type="spellStart"/>
      <w:proofErr w:type="gramStart"/>
      <w:r w:rsidRPr="00C72AB6">
        <w:rPr>
          <w:rFonts w:ascii="Times New Roman" w:hAnsi="Times New Roman" w:cs="Times New Roman"/>
        </w:rPr>
        <w:t>Math.pow</w:t>
      </w:r>
      <w:proofErr w:type="spellEnd"/>
      <w:r w:rsidRPr="00C72AB6">
        <w:rPr>
          <w:rFonts w:ascii="Times New Roman" w:hAnsi="Times New Roman" w:cs="Times New Roman"/>
        </w:rPr>
        <w:t>(</w:t>
      </w:r>
      <w:proofErr w:type="gramEnd"/>
      <w:r w:rsidRPr="00C72AB6">
        <w:rPr>
          <w:rFonts w:ascii="Times New Roman" w:hAnsi="Times New Roman" w:cs="Times New Roman"/>
        </w:rPr>
        <w:t xml:space="preserve">base, power)); </w:t>
      </w:r>
    </w:p>
    <w:p w14:paraId="05F93BDC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57A1155" w14:textId="77777777" w:rsidR="00F04005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1A9A356A" w14:textId="76F7BC5F" w:rsidR="00620C27" w:rsidRPr="00C72AB6" w:rsidRDefault="00F04005" w:rsidP="00F0400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0F1FE1E9" w14:textId="559D3E6F" w:rsidR="003150FF" w:rsidRPr="00C72AB6" w:rsidRDefault="003150FF" w:rsidP="003150FF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lastRenderedPageBreak/>
        <w:t>6.</w:t>
      </w:r>
      <w:r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Pr="00C72AB6">
        <w:rPr>
          <w:rFonts w:ascii="Times New Roman" w:hAnsi="Times New Roman" w:cs="Times New Roman"/>
          <w:b/>
          <w:bCs/>
        </w:rPr>
        <w:t>Float Formation 1</w:t>
      </w:r>
    </w:p>
    <w:p w14:paraId="79EBC320" w14:textId="5B11CEA6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64A9A632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public class </w:t>
      </w:r>
      <w:proofErr w:type="spellStart"/>
      <w:r w:rsidRPr="00C72AB6">
        <w:rPr>
          <w:rFonts w:ascii="Times New Roman" w:hAnsi="Times New Roman" w:cs="Times New Roman"/>
        </w:rPr>
        <w:t>DecimalDigits</w:t>
      </w:r>
      <w:proofErr w:type="spellEnd"/>
      <w:r w:rsidRPr="00C72AB6">
        <w:rPr>
          <w:rFonts w:ascii="Times New Roman" w:hAnsi="Times New Roman" w:cs="Times New Roman"/>
        </w:rPr>
        <w:t xml:space="preserve"> {</w:t>
      </w:r>
    </w:p>
    <w:p w14:paraId="5B59CADE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5E1B6561" w14:textId="4D60F5BD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scanner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5C0D260F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float input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scanner.nextFloat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37F35EF5" w14:textId="187C5E4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("%.6f\n", input);</w:t>
      </w:r>
    </w:p>
    <w:p w14:paraId="0E8EB379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("%.4f\n", input);</w:t>
      </w:r>
    </w:p>
    <w:p w14:paraId="5D6D74B1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("%.2f\n", input);</w:t>
      </w:r>
    </w:p>
    <w:p w14:paraId="07E49C64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</w:t>
      </w:r>
      <w:proofErr w:type="spellStart"/>
      <w:r w:rsidRPr="00C72AB6">
        <w:rPr>
          <w:rFonts w:ascii="Times New Roman" w:hAnsi="Times New Roman" w:cs="Times New Roman"/>
        </w:rPr>
        <w:t>Math.round</w:t>
      </w:r>
      <w:proofErr w:type="spellEnd"/>
      <w:r w:rsidRPr="00C72AB6">
        <w:rPr>
          <w:rFonts w:ascii="Times New Roman" w:hAnsi="Times New Roman" w:cs="Times New Roman"/>
        </w:rPr>
        <w:t>(input));</w:t>
      </w:r>
    </w:p>
    <w:p w14:paraId="68506F95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70D59D5D" w14:textId="77777777" w:rsidR="00580C5C" w:rsidRPr="00C72AB6" w:rsidRDefault="00580C5C" w:rsidP="00580C5C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1AD13B6B" w14:textId="45FDB359" w:rsidR="007E579C" w:rsidRPr="00C72AB6" w:rsidRDefault="007E579C" w:rsidP="007E579C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7.</w:t>
      </w:r>
      <w:r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Pr="00C72AB6">
        <w:rPr>
          <w:rFonts w:ascii="Times New Roman" w:hAnsi="Times New Roman" w:cs="Times New Roman"/>
          <w:b/>
          <w:bCs/>
        </w:rPr>
        <w:t>THREE IDIOTS 2</w:t>
      </w:r>
    </w:p>
    <w:p w14:paraId="59E80D5E" w14:textId="24CB6044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3655BEF1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public class </w:t>
      </w:r>
      <w:proofErr w:type="spellStart"/>
      <w:r w:rsidRPr="00C72AB6">
        <w:rPr>
          <w:rFonts w:ascii="Times New Roman" w:hAnsi="Times New Roman" w:cs="Times New Roman"/>
        </w:rPr>
        <w:t>MidPointFinder</w:t>
      </w:r>
      <w:proofErr w:type="spellEnd"/>
      <w:r w:rsidRPr="00C72AB6">
        <w:rPr>
          <w:rFonts w:ascii="Times New Roman" w:hAnsi="Times New Roman" w:cs="Times New Roman"/>
        </w:rPr>
        <w:t xml:space="preserve"> {</w:t>
      </w:r>
    </w:p>
    <w:p w14:paraId="128AFDB1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7933367B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scanner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08C6A6B0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x1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7F57019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y1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2DDA57D5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x2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2C685DAC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y2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3D6835CD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double </w:t>
      </w:r>
      <w:proofErr w:type="spellStart"/>
      <w:r w:rsidRPr="00C72AB6">
        <w:rPr>
          <w:rFonts w:ascii="Times New Roman" w:hAnsi="Times New Roman" w:cs="Times New Roman"/>
        </w:rPr>
        <w:t>midX</w:t>
      </w:r>
      <w:proofErr w:type="spellEnd"/>
      <w:r w:rsidRPr="00C72AB6">
        <w:rPr>
          <w:rFonts w:ascii="Times New Roman" w:hAnsi="Times New Roman" w:cs="Times New Roman"/>
        </w:rPr>
        <w:t xml:space="preserve"> = (x1 + x2) / 2.0;</w:t>
      </w:r>
    </w:p>
    <w:p w14:paraId="61E4CA05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double </w:t>
      </w:r>
      <w:proofErr w:type="spellStart"/>
      <w:r w:rsidRPr="00C72AB6">
        <w:rPr>
          <w:rFonts w:ascii="Times New Roman" w:hAnsi="Times New Roman" w:cs="Times New Roman"/>
        </w:rPr>
        <w:t>midY</w:t>
      </w:r>
      <w:proofErr w:type="spellEnd"/>
      <w:r w:rsidRPr="00C72AB6">
        <w:rPr>
          <w:rFonts w:ascii="Times New Roman" w:hAnsi="Times New Roman" w:cs="Times New Roman"/>
        </w:rPr>
        <w:t xml:space="preserve"> = (y1 + y2) / 2.0;</w:t>
      </w:r>
    </w:p>
    <w:p w14:paraId="56B50305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("Binoy's house is located at (%.1</w:t>
      </w:r>
      <w:proofErr w:type="gramStart"/>
      <w:r w:rsidRPr="00C72AB6">
        <w:rPr>
          <w:rFonts w:ascii="Times New Roman" w:hAnsi="Times New Roman" w:cs="Times New Roman"/>
        </w:rPr>
        <w:t>f,%</w:t>
      </w:r>
      <w:proofErr w:type="gramEnd"/>
      <w:r w:rsidRPr="00C72AB6">
        <w:rPr>
          <w:rFonts w:ascii="Times New Roman" w:hAnsi="Times New Roman" w:cs="Times New Roman"/>
        </w:rPr>
        <w:t>.1</w:t>
      </w:r>
      <w:proofErr w:type="gramStart"/>
      <w:r w:rsidRPr="00C72AB6">
        <w:rPr>
          <w:rFonts w:ascii="Times New Roman" w:hAnsi="Times New Roman" w:cs="Times New Roman"/>
        </w:rPr>
        <w:t>f)\</w:t>
      </w:r>
      <w:proofErr w:type="gramEnd"/>
      <w:r w:rsidRPr="00C72AB6">
        <w:rPr>
          <w:rFonts w:ascii="Times New Roman" w:hAnsi="Times New Roman" w:cs="Times New Roman"/>
        </w:rPr>
        <w:t xml:space="preserve">n", </w:t>
      </w:r>
      <w:proofErr w:type="spellStart"/>
      <w:r w:rsidRPr="00C72AB6">
        <w:rPr>
          <w:rFonts w:ascii="Times New Roman" w:hAnsi="Times New Roman" w:cs="Times New Roman"/>
        </w:rPr>
        <w:t>midX</w:t>
      </w:r>
      <w:proofErr w:type="spellEnd"/>
      <w:r w:rsidRPr="00C72AB6">
        <w:rPr>
          <w:rFonts w:ascii="Times New Roman" w:hAnsi="Times New Roman" w:cs="Times New Roman"/>
        </w:rPr>
        <w:t xml:space="preserve">, </w:t>
      </w:r>
      <w:proofErr w:type="spellStart"/>
      <w:r w:rsidRPr="00C72AB6">
        <w:rPr>
          <w:rFonts w:ascii="Times New Roman" w:hAnsi="Times New Roman" w:cs="Times New Roman"/>
        </w:rPr>
        <w:t>midY</w:t>
      </w:r>
      <w:proofErr w:type="spellEnd"/>
      <w:r w:rsidRPr="00C72AB6">
        <w:rPr>
          <w:rFonts w:ascii="Times New Roman" w:hAnsi="Times New Roman" w:cs="Times New Roman"/>
        </w:rPr>
        <w:t>);</w:t>
      </w:r>
    </w:p>
    <w:p w14:paraId="7941B140" w14:textId="77777777" w:rsidR="00FF7184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7A16654B" w14:textId="6839EDAB" w:rsidR="007E579C" w:rsidRPr="00C72AB6" w:rsidRDefault="00FF7184" w:rsidP="00FF7184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2C047EEB" w14:textId="7FB80EA2" w:rsidR="00096949" w:rsidRPr="00C72AB6" w:rsidRDefault="00FF7184" w:rsidP="00096949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8.</w:t>
      </w:r>
      <w:r w:rsidR="00096949" w:rsidRPr="00C72AB6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="00096949" w:rsidRPr="00C72AB6">
        <w:rPr>
          <w:rFonts w:ascii="Times New Roman" w:hAnsi="Times New Roman" w:cs="Times New Roman"/>
          <w:b/>
          <w:bCs/>
        </w:rPr>
        <w:t>PROFIT CALCULATOR 1</w:t>
      </w:r>
    </w:p>
    <w:p w14:paraId="291D0547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640F84FD" w14:textId="77777777" w:rsidR="00926C01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Solution {</w:t>
      </w:r>
    </w:p>
    <w:p w14:paraId="21335187" w14:textId="02071078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lastRenderedPageBreak/>
        <w:t xml:space="preserve">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48CB76B8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scanner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797AA6CC" w14:textId="6FA744E8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x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715DEC39" w14:textId="11ADB61F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a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 xml:space="preserve">(); </w:t>
      </w:r>
    </w:p>
    <w:p w14:paraId="3B3C3A52" w14:textId="404B7519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b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72AB6">
        <w:rPr>
          <w:rFonts w:ascii="Times New Roman" w:hAnsi="Times New Roman" w:cs="Times New Roman"/>
        </w:rPr>
        <w:t xml:space="preserve">(); </w:t>
      </w:r>
    </w:p>
    <w:p w14:paraId="37FD6DFA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double profit = (x * (a - b)) - 100;</w:t>
      </w:r>
    </w:p>
    <w:p w14:paraId="626ED7D9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("Number of copies sold:" + x);</w:t>
      </w:r>
    </w:p>
    <w:p w14:paraId="515B7ACB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("Cost of each copy:" + a);</w:t>
      </w:r>
    </w:p>
    <w:p w14:paraId="3D82AB38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("Cost spent by agency on each newspaper:" + b);</w:t>
      </w:r>
    </w:p>
    <w:p w14:paraId="58EF4548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("The profit obtained is Rs.%.2f\n", profit);</w:t>
      </w:r>
    </w:p>
    <w:p w14:paraId="6E41AF00" w14:textId="77777777" w:rsidR="00FD5922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5F9E7156" w14:textId="68E376A7" w:rsidR="003150FF" w:rsidRPr="00C72AB6" w:rsidRDefault="00FD5922" w:rsidP="00FD5922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2280FA38" w14:textId="6E3793DB" w:rsidR="00557FD9" w:rsidRPr="00C72AB6" w:rsidRDefault="00557FD9" w:rsidP="00557FD9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9.</w:t>
      </w:r>
      <w:r w:rsidRPr="00C72AB6">
        <w:rPr>
          <w:rFonts w:ascii="OpenSans" w:eastAsia="Times New Roman" w:hAnsi="OpenSans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Pr="00C72AB6">
        <w:rPr>
          <w:rFonts w:ascii="Times New Roman" w:hAnsi="Times New Roman" w:cs="Times New Roman"/>
          <w:b/>
          <w:bCs/>
        </w:rPr>
        <w:t>Salary Computation 3</w:t>
      </w:r>
    </w:p>
    <w:p w14:paraId="7BEBCB38" w14:textId="1C49A7EF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1FE01709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72E07920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46EEFB9F" w14:textId="368DD2EA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5937E91D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basic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29638788" w14:textId="67F59299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double </w:t>
      </w:r>
      <w:proofErr w:type="spellStart"/>
      <w:r w:rsidRPr="00C72AB6">
        <w:rPr>
          <w:rFonts w:ascii="Times New Roman" w:hAnsi="Times New Roman" w:cs="Times New Roman"/>
        </w:rPr>
        <w:t>hra</w:t>
      </w:r>
      <w:proofErr w:type="spellEnd"/>
      <w:r w:rsidRPr="00C72AB6">
        <w:rPr>
          <w:rFonts w:ascii="Times New Roman" w:hAnsi="Times New Roman" w:cs="Times New Roman"/>
        </w:rPr>
        <w:t>, da, gross;</w:t>
      </w:r>
    </w:p>
    <w:p w14:paraId="6A532C78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if (basic &lt; 15000) {</w:t>
      </w:r>
    </w:p>
    <w:p w14:paraId="13DDDD0D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</w:t>
      </w:r>
      <w:proofErr w:type="spellStart"/>
      <w:r w:rsidRPr="00C72AB6">
        <w:rPr>
          <w:rFonts w:ascii="Times New Roman" w:hAnsi="Times New Roman" w:cs="Times New Roman"/>
        </w:rPr>
        <w:t>hra</w:t>
      </w:r>
      <w:proofErr w:type="spellEnd"/>
      <w:r w:rsidRPr="00C72AB6">
        <w:rPr>
          <w:rFonts w:ascii="Times New Roman" w:hAnsi="Times New Roman" w:cs="Times New Roman"/>
        </w:rPr>
        <w:t xml:space="preserve"> = 0.15 * basic;</w:t>
      </w:r>
    </w:p>
    <w:p w14:paraId="4175ECF3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da = 0.90 * basic;</w:t>
      </w:r>
    </w:p>
    <w:p w14:paraId="64100D14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} else {</w:t>
      </w:r>
    </w:p>
    <w:p w14:paraId="56D29A32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</w:t>
      </w:r>
      <w:proofErr w:type="spellStart"/>
      <w:r w:rsidRPr="00C72AB6">
        <w:rPr>
          <w:rFonts w:ascii="Times New Roman" w:hAnsi="Times New Roman" w:cs="Times New Roman"/>
        </w:rPr>
        <w:t>hra</w:t>
      </w:r>
      <w:proofErr w:type="spellEnd"/>
      <w:r w:rsidRPr="00C72AB6">
        <w:rPr>
          <w:rFonts w:ascii="Times New Roman" w:hAnsi="Times New Roman" w:cs="Times New Roman"/>
        </w:rPr>
        <w:t xml:space="preserve"> = 5000;</w:t>
      </w:r>
    </w:p>
    <w:p w14:paraId="1EE20407" w14:textId="1015DEA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da = 0.98 * basic;</w:t>
      </w:r>
    </w:p>
    <w:p w14:paraId="15E14D91" w14:textId="75020D9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gross = basic + </w:t>
      </w:r>
      <w:proofErr w:type="spellStart"/>
      <w:r w:rsidRPr="00C72AB6">
        <w:rPr>
          <w:rFonts w:ascii="Times New Roman" w:hAnsi="Times New Roman" w:cs="Times New Roman"/>
        </w:rPr>
        <w:t>hra</w:t>
      </w:r>
      <w:proofErr w:type="spellEnd"/>
      <w:r w:rsidRPr="00C72AB6">
        <w:rPr>
          <w:rFonts w:ascii="Times New Roman" w:hAnsi="Times New Roman" w:cs="Times New Roman"/>
        </w:rPr>
        <w:t xml:space="preserve"> + da;</w:t>
      </w:r>
    </w:p>
    <w:p w14:paraId="0B536193" w14:textId="3FD5A234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System.out.printf</w:t>
      </w:r>
      <w:proofErr w:type="spellEnd"/>
      <w:r w:rsidRPr="00C72AB6">
        <w:rPr>
          <w:rFonts w:ascii="Times New Roman" w:hAnsi="Times New Roman" w:cs="Times New Roman"/>
        </w:rPr>
        <w:t>("%.2f", gross);</w:t>
      </w:r>
    </w:p>
    <w:p w14:paraId="18D2F748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70654571" w14:textId="77777777" w:rsidR="00764DD5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2B879502" w14:textId="7825FA68" w:rsidR="00557FD9" w:rsidRPr="00C72AB6" w:rsidRDefault="00764DD5" w:rsidP="00764DD5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lastRenderedPageBreak/>
        <w:t>}</w:t>
      </w:r>
    </w:p>
    <w:p w14:paraId="21E452D2" w14:textId="63355412" w:rsidR="00164EC3" w:rsidRPr="00C72AB6" w:rsidRDefault="00764DD5" w:rsidP="00164EC3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10.</w:t>
      </w:r>
      <w:r w:rsidR="00164EC3" w:rsidRPr="00C72AB6">
        <w:rPr>
          <w:rFonts w:ascii="OpenSans" w:eastAsia="Times New Roman" w:hAnsi="OpenSans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="00164EC3" w:rsidRPr="00C72AB6">
        <w:rPr>
          <w:rFonts w:ascii="Times New Roman" w:hAnsi="Times New Roman" w:cs="Times New Roman"/>
          <w:b/>
          <w:bCs/>
        </w:rPr>
        <w:t>Eligible for Placement 1</w:t>
      </w:r>
    </w:p>
    <w:p w14:paraId="232914F4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gramStart"/>
      <w:r w:rsidRPr="00C72AB6">
        <w:rPr>
          <w:rFonts w:ascii="Times New Roman" w:hAnsi="Times New Roman" w:cs="Times New Roman"/>
        </w:rPr>
        <w:t>java.io.*</w:t>
      </w:r>
      <w:proofErr w:type="gramEnd"/>
      <w:r w:rsidRPr="00C72AB6">
        <w:rPr>
          <w:rFonts w:ascii="Times New Roman" w:hAnsi="Times New Roman" w:cs="Times New Roman"/>
        </w:rPr>
        <w:t>;</w:t>
      </w:r>
    </w:p>
    <w:p w14:paraId="7A15AC14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r w:rsidRPr="00C72AB6">
        <w:rPr>
          <w:rFonts w:ascii="Times New Roman" w:hAnsi="Times New Roman" w:cs="Times New Roman"/>
        </w:rPr>
        <w:t>java.util</w:t>
      </w:r>
      <w:proofErr w:type="spellEnd"/>
      <w:r w:rsidRPr="00C72AB6">
        <w:rPr>
          <w:rFonts w:ascii="Times New Roman" w:hAnsi="Times New Roman" w:cs="Times New Roman"/>
        </w:rPr>
        <w:t>.*;</w:t>
      </w:r>
    </w:p>
    <w:p w14:paraId="2C777A7F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Solution {</w:t>
      </w:r>
    </w:p>
    <w:p w14:paraId="7EA31E18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52C67541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s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228D263E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String a = </w:t>
      </w:r>
      <w:proofErr w:type="spellStart"/>
      <w:proofErr w:type="gramStart"/>
      <w:r w:rsidRPr="00C72AB6">
        <w:rPr>
          <w:rFonts w:ascii="Times New Roman" w:hAnsi="Times New Roman" w:cs="Times New Roman"/>
        </w:rPr>
        <w:t>s.nextLine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1C00D405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("Name of the Student:"+a);</w:t>
      </w:r>
    </w:p>
    <w:p w14:paraId="66D27FD5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b = </w:t>
      </w:r>
      <w:proofErr w:type="spellStart"/>
      <w:proofErr w:type="gramStart"/>
      <w:r w:rsidRPr="00C72AB6">
        <w:rPr>
          <w:rFonts w:ascii="Times New Roman" w:hAnsi="Times New Roman" w:cs="Times New Roman"/>
        </w:rPr>
        <w:t>s.nextInt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347EFB2D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c = </w:t>
      </w:r>
      <w:proofErr w:type="spellStart"/>
      <w:proofErr w:type="gramStart"/>
      <w:r w:rsidRPr="00C72AB6">
        <w:rPr>
          <w:rFonts w:ascii="Times New Roman" w:hAnsi="Times New Roman" w:cs="Times New Roman"/>
        </w:rPr>
        <w:t>s.nextInt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0676BD4D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gramStart"/>
      <w:r w:rsidRPr="00C72AB6">
        <w:rPr>
          <w:rFonts w:ascii="Times New Roman" w:hAnsi="Times New Roman" w:cs="Times New Roman"/>
        </w:rPr>
        <w:t>if(</w:t>
      </w:r>
      <w:proofErr w:type="gramEnd"/>
      <w:r w:rsidRPr="00C72AB6">
        <w:rPr>
          <w:rFonts w:ascii="Times New Roman" w:hAnsi="Times New Roman" w:cs="Times New Roman"/>
        </w:rPr>
        <w:t xml:space="preserve">c &gt; 70 &amp;&amp; b == </w:t>
      </w:r>
      <w:proofErr w:type="gramStart"/>
      <w:r w:rsidRPr="00C72AB6">
        <w:rPr>
          <w:rFonts w:ascii="Times New Roman" w:hAnsi="Times New Roman" w:cs="Times New Roman"/>
        </w:rPr>
        <w:t>1){</w:t>
      </w:r>
      <w:proofErr w:type="gramEnd"/>
    </w:p>
    <w:p w14:paraId="1448DF2F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C72AB6">
        <w:rPr>
          <w:rFonts w:ascii="Times New Roman" w:hAnsi="Times New Roman" w:cs="Times New Roman"/>
        </w:rPr>
        <w:t>( a</w:t>
      </w:r>
      <w:proofErr w:type="gramEnd"/>
      <w:r w:rsidRPr="00C72AB6">
        <w:rPr>
          <w:rFonts w:ascii="Times New Roman" w:hAnsi="Times New Roman" w:cs="Times New Roman"/>
        </w:rPr>
        <w:t xml:space="preserve"> + " is Eligible for Placement");</w:t>
      </w:r>
    </w:p>
    <w:p w14:paraId="4AA6C7FE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}</w:t>
      </w:r>
    </w:p>
    <w:p w14:paraId="7B5344C5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else </w:t>
      </w:r>
      <w:proofErr w:type="gramStart"/>
      <w:r w:rsidRPr="00C72AB6">
        <w:rPr>
          <w:rFonts w:ascii="Times New Roman" w:hAnsi="Times New Roman" w:cs="Times New Roman"/>
        </w:rPr>
        <w:t>if(</w:t>
      </w:r>
      <w:proofErr w:type="gramEnd"/>
      <w:r w:rsidRPr="00C72AB6">
        <w:rPr>
          <w:rFonts w:ascii="Times New Roman" w:hAnsi="Times New Roman" w:cs="Times New Roman"/>
        </w:rPr>
        <w:t>c &gt; 75 &amp;&amp; (b == 1 || b == 2</w:t>
      </w:r>
      <w:proofErr w:type="gramStart"/>
      <w:r w:rsidRPr="00C72AB6">
        <w:rPr>
          <w:rFonts w:ascii="Times New Roman" w:hAnsi="Times New Roman" w:cs="Times New Roman"/>
        </w:rPr>
        <w:t>) )</w:t>
      </w:r>
      <w:proofErr w:type="gramEnd"/>
      <w:r w:rsidRPr="00C72AB6">
        <w:rPr>
          <w:rFonts w:ascii="Times New Roman" w:hAnsi="Times New Roman" w:cs="Times New Roman"/>
        </w:rPr>
        <w:t>{</w:t>
      </w:r>
    </w:p>
    <w:p w14:paraId="4482302E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C72AB6">
        <w:rPr>
          <w:rFonts w:ascii="Times New Roman" w:hAnsi="Times New Roman" w:cs="Times New Roman"/>
        </w:rPr>
        <w:t>( a</w:t>
      </w:r>
      <w:proofErr w:type="gramEnd"/>
      <w:r w:rsidRPr="00C72AB6">
        <w:rPr>
          <w:rFonts w:ascii="Times New Roman" w:hAnsi="Times New Roman" w:cs="Times New Roman"/>
        </w:rPr>
        <w:t xml:space="preserve"> + " is Eligible for Placement");</w:t>
      </w:r>
    </w:p>
    <w:p w14:paraId="517F1CDE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} else {</w:t>
      </w:r>
    </w:p>
    <w:p w14:paraId="1483476B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C72AB6">
        <w:rPr>
          <w:rFonts w:ascii="Times New Roman" w:hAnsi="Times New Roman" w:cs="Times New Roman"/>
        </w:rPr>
        <w:t>( a</w:t>
      </w:r>
      <w:proofErr w:type="gramEnd"/>
      <w:r w:rsidRPr="00C72AB6">
        <w:rPr>
          <w:rFonts w:ascii="Times New Roman" w:hAnsi="Times New Roman" w:cs="Times New Roman"/>
        </w:rPr>
        <w:t xml:space="preserve"> + " is Not Eligible for Placement");</w:t>
      </w:r>
    </w:p>
    <w:p w14:paraId="0B579463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}</w:t>
      </w:r>
    </w:p>
    <w:p w14:paraId="39E45C80" w14:textId="77777777" w:rsidR="00F84C3F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7892AD20" w14:textId="08BD7FBB" w:rsidR="00F04005" w:rsidRPr="00C72AB6" w:rsidRDefault="00F84C3F" w:rsidP="00F84C3F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75895755" w14:textId="585A9F7C" w:rsidR="006B6D0F" w:rsidRPr="00C72AB6" w:rsidRDefault="00F84C3F" w:rsidP="006B6D0F">
      <w:pPr>
        <w:rPr>
          <w:rFonts w:ascii="Times New Roman" w:hAnsi="Times New Roman" w:cs="Times New Roman"/>
          <w:b/>
          <w:bCs/>
        </w:rPr>
      </w:pPr>
      <w:r w:rsidRPr="00C72AB6">
        <w:rPr>
          <w:rFonts w:ascii="Times New Roman" w:hAnsi="Times New Roman" w:cs="Times New Roman"/>
          <w:b/>
          <w:bCs/>
        </w:rPr>
        <w:t>11.</w:t>
      </w:r>
      <w:r w:rsidR="006B6D0F" w:rsidRPr="00C72AB6">
        <w:rPr>
          <w:rFonts w:ascii="OpenSans" w:eastAsia="Times New Roman" w:hAnsi="OpenSans" w:cs="Times New Roman"/>
          <w:b/>
          <w:bCs/>
          <w:color w:val="39424E"/>
          <w:spacing w:val="9"/>
          <w:kern w:val="0"/>
          <w:lang w:eastAsia="en-IN"/>
          <w14:ligatures w14:val="none"/>
        </w:rPr>
        <w:t xml:space="preserve"> </w:t>
      </w:r>
      <w:r w:rsidR="006B6D0F" w:rsidRPr="00C72AB6">
        <w:rPr>
          <w:rFonts w:ascii="Times New Roman" w:hAnsi="Times New Roman" w:cs="Times New Roman"/>
          <w:b/>
          <w:bCs/>
        </w:rPr>
        <w:t>Account Balance 3</w:t>
      </w:r>
    </w:p>
    <w:p w14:paraId="6B6C374A" w14:textId="417816E6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2AB6">
        <w:rPr>
          <w:rFonts w:ascii="Times New Roman" w:hAnsi="Times New Roman" w:cs="Times New Roman"/>
        </w:rPr>
        <w:t>java.util</w:t>
      </w:r>
      <w:proofErr w:type="gramEnd"/>
      <w:r w:rsidRPr="00C72AB6">
        <w:rPr>
          <w:rFonts w:ascii="Times New Roman" w:hAnsi="Times New Roman" w:cs="Times New Roman"/>
        </w:rPr>
        <w:t>.Scanner</w:t>
      </w:r>
      <w:proofErr w:type="spellEnd"/>
      <w:r w:rsidRPr="00C72AB6">
        <w:rPr>
          <w:rFonts w:ascii="Times New Roman" w:hAnsi="Times New Roman" w:cs="Times New Roman"/>
        </w:rPr>
        <w:t>;</w:t>
      </w:r>
    </w:p>
    <w:p w14:paraId="3191F743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public class Main {</w:t>
      </w:r>
    </w:p>
    <w:p w14:paraId="47C7960A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public static void </w:t>
      </w:r>
      <w:proofErr w:type="gramStart"/>
      <w:r w:rsidRPr="00C72AB6">
        <w:rPr>
          <w:rFonts w:ascii="Times New Roman" w:hAnsi="Times New Roman" w:cs="Times New Roman"/>
        </w:rPr>
        <w:t>main(String[</w:t>
      </w:r>
      <w:proofErr w:type="gramEnd"/>
      <w:r w:rsidRPr="00C72AB6">
        <w:rPr>
          <w:rFonts w:ascii="Times New Roman" w:hAnsi="Times New Roman" w:cs="Times New Roman"/>
        </w:rPr>
        <w:t xml:space="preserve">] </w:t>
      </w:r>
      <w:proofErr w:type="spellStart"/>
      <w:r w:rsidRPr="00C72AB6">
        <w:rPr>
          <w:rFonts w:ascii="Times New Roman" w:hAnsi="Times New Roman" w:cs="Times New Roman"/>
        </w:rPr>
        <w:t>args</w:t>
      </w:r>
      <w:proofErr w:type="spellEnd"/>
      <w:r w:rsidRPr="00C72AB6">
        <w:rPr>
          <w:rFonts w:ascii="Times New Roman" w:hAnsi="Times New Roman" w:cs="Times New Roman"/>
        </w:rPr>
        <w:t>) {</w:t>
      </w:r>
    </w:p>
    <w:p w14:paraId="2DD90755" w14:textId="325685A1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Scanner </w:t>
      </w:r>
      <w:proofErr w:type="spellStart"/>
      <w:r w:rsidRPr="00C72AB6">
        <w:rPr>
          <w:rFonts w:ascii="Times New Roman" w:hAnsi="Times New Roman" w:cs="Times New Roman"/>
        </w:rPr>
        <w:t>sc</w:t>
      </w:r>
      <w:proofErr w:type="spellEnd"/>
      <w:r w:rsidRPr="00C72AB6">
        <w:rPr>
          <w:rFonts w:ascii="Times New Roman" w:hAnsi="Times New Roman" w:cs="Times New Roman"/>
        </w:rPr>
        <w:t xml:space="preserve"> = new </w:t>
      </w:r>
      <w:proofErr w:type="gramStart"/>
      <w:r w:rsidRPr="00C72AB6">
        <w:rPr>
          <w:rFonts w:ascii="Times New Roman" w:hAnsi="Times New Roman" w:cs="Times New Roman"/>
        </w:rPr>
        <w:t>Scanner(</w:t>
      </w:r>
      <w:proofErr w:type="gramEnd"/>
      <w:r w:rsidRPr="00C72AB6">
        <w:rPr>
          <w:rFonts w:ascii="Times New Roman" w:hAnsi="Times New Roman" w:cs="Times New Roman"/>
        </w:rPr>
        <w:t>System.in);</w:t>
      </w:r>
    </w:p>
    <w:p w14:paraId="79FB0EC2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balance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2F72223D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choice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12AC40C5" w14:textId="6ABCC3D2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int amount;</w:t>
      </w:r>
    </w:p>
    <w:p w14:paraId="753D6F73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lastRenderedPageBreak/>
        <w:t xml:space="preserve">        switch (choice) {</w:t>
      </w:r>
    </w:p>
    <w:p w14:paraId="50E97D39" w14:textId="3B7559BB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case 1: </w:t>
      </w:r>
    </w:p>
    <w:p w14:paraId="2875C3A8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amount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8DFD69A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balance += amount;</w:t>
      </w:r>
    </w:p>
    <w:p w14:paraId="4E38B23A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(balance);</w:t>
      </w:r>
    </w:p>
    <w:p w14:paraId="3AC5654A" w14:textId="3BE6EDBF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break;</w:t>
      </w:r>
    </w:p>
    <w:p w14:paraId="41CB900A" w14:textId="519F013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case 2: </w:t>
      </w:r>
    </w:p>
    <w:p w14:paraId="3961A667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amount = </w:t>
      </w:r>
      <w:proofErr w:type="spellStart"/>
      <w:proofErr w:type="gramStart"/>
      <w:r w:rsidRPr="00C72AB6">
        <w:rPr>
          <w:rFonts w:ascii="Times New Roman" w:hAnsi="Times New Roman" w:cs="Times New Roman"/>
        </w:rPr>
        <w:t>sc.nextInt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72397DEE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if (amount &gt; balance) {</w:t>
      </w:r>
    </w:p>
    <w:p w14:paraId="22A0FC5D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("Insufficient Balance");</w:t>
      </w:r>
    </w:p>
    <w:p w14:paraId="14FE3AA7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} else {</w:t>
      </w:r>
    </w:p>
    <w:p w14:paraId="781CDB5A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    balance -= amount;</w:t>
      </w:r>
    </w:p>
    <w:p w14:paraId="0617FEDD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(balance);</w:t>
      </w:r>
    </w:p>
    <w:p w14:paraId="61991ECD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}</w:t>
      </w:r>
    </w:p>
    <w:p w14:paraId="04EB0DB5" w14:textId="60DF4AF4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break;</w:t>
      </w:r>
    </w:p>
    <w:p w14:paraId="48797D78" w14:textId="586BAD8F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default:</w:t>
      </w:r>
    </w:p>
    <w:p w14:paraId="77CF3E94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        </w:t>
      </w:r>
      <w:proofErr w:type="spellStart"/>
      <w:r w:rsidRPr="00C72AB6">
        <w:rPr>
          <w:rFonts w:ascii="Times New Roman" w:hAnsi="Times New Roman" w:cs="Times New Roman"/>
        </w:rPr>
        <w:t>System.out.println</w:t>
      </w:r>
      <w:proofErr w:type="spellEnd"/>
      <w:r w:rsidRPr="00C72AB6">
        <w:rPr>
          <w:rFonts w:ascii="Times New Roman" w:hAnsi="Times New Roman" w:cs="Times New Roman"/>
        </w:rPr>
        <w:t>("Invalid Input");</w:t>
      </w:r>
    </w:p>
    <w:p w14:paraId="050258D0" w14:textId="7BA93B58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}</w:t>
      </w:r>
    </w:p>
    <w:p w14:paraId="4615CC2C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2AB6">
        <w:rPr>
          <w:rFonts w:ascii="Times New Roman" w:hAnsi="Times New Roman" w:cs="Times New Roman"/>
        </w:rPr>
        <w:t>sc.close</w:t>
      </w:r>
      <w:proofErr w:type="spellEnd"/>
      <w:proofErr w:type="gramEnd"/>
      <w:r w:rsidRPr="00C72AB6">
        <w:rPr>
          <w:rFonts w:ascii="Times New Roman" w:hAnsi="Times New Roman" w:cs="Times New Roman"/>
        </w:rPr>
        <w:t>();</w:t>
      </w:r>
    </w:p>
    <w:p w14:paraId="4D469F0E" w14:textId="77777777" w:rsidR="00C72AB6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 xml:space="preserve">    }</w:t>
      </w:r>
    </w:p>
    <w:p w14:paraId="79BD1D6D" w14:textId="2950CB95" w:rsidR="006B6D0F" w:rsidRPr="00C72AB6" w:rsidRDefault="00C72AB6" w:rsidP="00C72AB6">
      <w:pPr>
        <w:rPr>
          <w:rFonts w:ascii="Times New Roman" w:hAnsi="Times New Roman" w:cs="Times New Roman"/>
        </w:rPr>
      </w:pPr>
      <w:r w:rsidRPr="00C72AB6">
        <w:rPr>
          <w:rFonts w:ascii="Times New Roman" w:hAnsi="Times New Roman" w:cs="Times New Roman"/>
        </w:rPr>
        <w:t>}</w:t>
      </w:r>
    </w:p>
    <w:p w14:paraId="307FDDC0" w14:textId="30E83C36" w:rsidR="0009069E" w:rsidRPr="00C72AB6" w:rsidRDefault="0009069E" w:rsidP="0009069E">
      <w:pPr>
        <w:rPr>
          <w:rFonts w:ascii="Times New Roman" w:hAnsi="Times New Roman" w:cs="Times New Roman"/>
        </w:rPr>
      </w:pPr>
    </w:p>
    <w:p w14:paraId="3A39348C" w14:textId="77777777" w:rsidR="0009069E" w:rsidRPr="00C72AB6" w:rsidRDefault="0009069E">
      <w:pPr>
        <w:rPr>
          <w:rFonts w:ascii="Times New Roman" w:hAnsi="Times New Roman" w:cs="Times New Roman"/>
        </w:rPr>
      </w:pPr>
    </w:p>
    <w:sectPr w:rsidR="0009069E" w:rsidRPr="00C7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9E"/>
    <w:rsid w:val="0009069E"/>
    <w:rsid w:val="00096949"/>
    <w:rsid w:val="00164EC3"/>
    <w:rsid w:val="002566ED"/>
    <w:rsid w:val="003150FF"/>
    <w:rsid w:val="004B062D"/>
    <w:rsid w:val="00530A49"/>
    <w:rsid w:val="00557FD9"/>
    <w:rsid w:val="00580C5C"/>
    <w:rsid w:val="00620C27"/>
    <w:rsid w:val="006B6D0F"/>
    <w:rsid w:val="006D5EEA"/>
    <w:rsid w:val="00764DD5"/>
    <w:rsid w:val="007E579C"/>
    <w:rsid w:val="00926C01"/>
    <w:rsid w:val="009D15B8"/>
    <w:rsid w:val="00C72AB6"/>
    <w:rsid w:val="00EA48C8"/>
    <w:rsid w:val="00EB673B"/>
    <w:rsid w:val="00EF1C88"/>
    <w:rsid w:val="00F04005"/>
    <w:rsid w:val="00F3326A"/>
    <w:rsid w:val="00F84C3F"/>
    <w:rsid w:val="00FC52C3"/>
    <w:rsid w:val="00FD5922"/>
    <w:rsid w:val="00FF6B90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8FE8"/>
  <w15:chartTrackingRefBased/>
  <w15:docId w15:val="{CAF11BEF-B2BD-431A-B6EC-060DE6E3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Dharan</dc:creator>
  <cp:keywords/>
  <dc:description/>
  <cp:lastModifiedBy>Dharani Dharan</cp:lastModifiedBy>
  <cp:revision>2</cp:revision>
  <dcterms:created xsi:type="dcterms:W3CDTF">2025-09-24T09:49:00Z</dcterms:created>
  <dcterms:modified xsi:type="dcterms:W3CDTF">2025-09-24T09:49:00Z</dcterms:modified>
</cp:coreProperties>
</file>